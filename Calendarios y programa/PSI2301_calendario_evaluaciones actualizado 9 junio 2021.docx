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9EE5" w14:textId="77777777" w:rsidR="003B0888" w:rsidRPr="00697BA8" w:rsidRDefault="003B0888">
      <w:pPr>
        <w:jc w:val="center"/>
        <w:rPr>
          <w:b/>
          <w:bCs/>
          <w:sz w:val="20"/>
          <w:szCs w:val="20"/>
          <w:lang w:val="es-ES_tradnl"/>
        </w:rPr>
      </w:pPr>
    </w:p>
    <w:p w14:paraId="322F758F" w14:textId="354A0F44" w:rsidR="002D05B2" w:rsidRPr="00697BA8" w:rsidRDefault="00C427B6">
      <w:pPr>
        <w:jc w:val="center"/>
        <w:rPr>
          <w:sz w:val="20"/>
          <w:szCs w:val="20"/>
          <w:lang w:val="es-ES_tradnl"/>
        </w:rPr>
      </w:pPr>
      <w:r w:rsidRPr="00697BA8">
        <w:rPr>
          <w:b/>
          <w:bCs/>
          <w:sz w:val="20"/>
          <w:szCs w:val="20"/>
          <w:lang w:val="es-ES_tradnl"/>
        </w:rPr>
        <w:t xml:space="preserve">PROGRAMA DE CURSO PRIMER </w:t>
      </w:r>
      <w:r w:rsidR="002D05B2" w:rsidRPr="00697BA8">
        <w:rPr>
          <w:b/>
          <w:bCs/>
          <w:sz w:val="20"/>
          <w:szCs w:val="20"/>
          <w:lang w:val="es-ES_tradnl"/>
        </w:rPr>
        <w:t>SEMESTRE</w:t>
      </w:r>
      <w:r w:rsidR="009F118B">
        <w:rPr>
          <w:b/>
          <w:bCs/>
          <w:sz w:val="20"/>
          <w:szCs w:val="20"/>
          <w:lang w:val="es-ES_tradnl"/>
        </w:rPr>
        <w:t xml:space="preserve"> </w:t>
      </w:r>
      <w:r w:rsidR="003B0888" w:rsidRPr="00697BA8">
        <w:rPr>
          <w:b/>
          <w:bCs/>
          <w:sz w:val="20"/>
          <w:szCs w:val="20"/>
          <w:lang w:val="es-ES_tradnl"/>
        </w:rPr>
        <w:t>202</w:t>
      </w:r>
      <w:r w:rsidR="009F118B">
        <w:rPr>
          <w:b/>
          <w:bCs/>
          <w:sz w:val="20"/>
          <w:szCs w:val="20"/>
          <w:lang w:val="es-ES_tradnl"/>
        </w:rPr>
        <w:t>1</w:t>
      </w:r>
    </w:p>
    <w:p w14:paraId="61BDC916" w14:textId="77777777" w:rsidR="002D05B2" w:rsidRPr="00697BA8" w:rsidRDefault="002D05B2">
      <w:pPr>
        <w:jc w:val="center"/>
        <w:rPr>
          <w:sz w:val="20"/>
          <w:szCs w:val="20"/>
          <w:lang w:val="es-ES_tradnl"/>
        </w:rPr>
      </w:pPr>
    </w:p>
    <w:tbl>
      <w:tblPr>
        <w:tblW w:w="8863" w:type="dxa"/>
        <w:tblLayout w:type="fixed"/>
        <w:tblLook w:val="0000" w:firstRow="0" w:lastRow="0" w:firstColumn="0" w:lastColumn="0" w:noHBand="0" w:noVBand="0"/>
      </w:tblPr>
      <w:tblGrid>
        <w:gridCol w:w="2088"/>
        <w:gridCol w:w="360"/>
        <w:gridCol w:w="6415"/>
      </w:tblGrid>
      <w:tr w:rsidR="002D05B2" w:rsidRPr="00697BA8" w14:paraId="50D1DF16" w14:textId="77777777" w:rsidTr="003252F6">
        <w:tc>
          <w:tcPr>
            <w:tcW w:w="2088" w:type="dxa"/>
            <w:shd w:val="clear" w:color="auto" w:fill="auto"/>
          </w:tcPr>
          <w:p w14:paraId="48D83E8A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CURSO</w:t>
            </w:r>
          </w:p>
        </w:tc>
        <w:tc>
          <w:tcPr>
            <w:tcW w:w="360" w:type="dxa"/>
            <w:shd w:val="clear" w:color="auto" w:fill="auto"/>
          </w:tcPr>
          <w:p w14:paraId="2AE3FD0A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076F385C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Métodos de Investigación Cuantitativa</w:t>
            </w:r>
          </w:p>
        </w:tc>
      </w:tr>
      <w:tr w:rsidR="002D05B2" w:rsidRPr="00697BA8" w14:paraId="2D7E12A8" w14:textId="77777777" w:rsidTr="003252F6">
        <w:tc>
          <w:tcPr>
            <w:tcW w:w="2088" w:type="dxa"/>
            <w:shd w:val="clear" w:color="auto" w:fill="auto"/>
          </w:tcPr>
          <w:p w14:paraId="1E683BA4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SIGLA</w:t>
            </w:r>
          </w:p>
        </w:tc>
        <w:tc>
          <w:tcPr>
            <w:tcW w:w="360" w:type="dxa"/>
            <w:shd w:val="clear" w:color="auto" w:fill="auto"/>
          </w:tcPr>
          <w:p w14:paraId="1FC4C498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5AB6AFAB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PSI 2301</w:t>
            </w:r>
          </w:p>
        </w:tc>
      </w:tr>
      <w:tr w:rsidR="002D05B2" w:rsidRPr="00697BA8" w14:paraId="1CF3CD94" w14:textId="77777777" w:rsidTr="003252F6">
        <w:tc>
          <w:tcPr>
            <w:tcW w:w="2088" w:type="dxa"/>
            <w:shd w:val="clear" w:color="auto" w:fill="auto"/>
          </w:tcPr>
          <w:p w14:paraId="589E8136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CREDITOS</w:t>
            </w:r>
          </w:p>
        </w:tc>
        <w:tc>
          <w:tcPr>
            <w:tcW w:w="360" w:type="dxa"/>
            <w:shd w:val="clear" w:color="auto" w:fill="auto"/>
          </w:tcPr>
          <w:p w14:paraId="53CFC7B6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652D7BD0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10</w:t>
            </w:r>
          </w:p>
        </w:tc>
      </w:tr>
      <w:tr w:rsidR="002D05B2" w:rsidRPr="00697BA8" w14:paraId="6C5AB3C5" w14:textId="77777777" w:rsidTr="003252F6">
        <w:tc>
          <w:tcPr>
            <w:tcW w:w="2088" w:type="dxa"/>
            <w:shd w:val="clear" w:color="auto" w:fill="auto"/>
          </w:tcPr>
          <w:p w14:paraId="502279A3" w14:textId="77777777" w:rsidR="002D05B2" w:rsidRPr="00697BA8" w:rsidRDefault="002D05B2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SECCION</w:t>
            </w:r>
          </w:p>
        </w:tc>
        <w:tc>
          <w:tcPr>
            <w:tcW w:w="360" w:type="dxa"/>
            <w:shd w:val="clear" w:color="auto" w:fill="auto"/>
          </w:tcPr>
          <w:p w14:paraId="55A13802" w14:textId="77777777" w:rsidR="002D05B2" w:rsidRPr="00697BA8" w:rsidRDefault="002D05B2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24EE7DBE" w14:textId="46F0656F" w:rsidR="00573375" w:rsidRPr="00697BA8" w:rsidRDefault="00CA1E4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3</w:t>
            </w:r>
          </w:p>
        </w:tc>
      </w:tr>
      <w:tr w:rsidR="003C2E4E" w:rsidRPr="00697BA8" w14:paraId="4AD270EC" w14:textId="77777777" w:rsidTr="003252F6">
        <w:tc>
          <w:tcPr>
            <w:tcW w:w="2088" w:type="dxa"/>
            <w:shd w:val="clear" w:color="auto" w:fill="auto"/>
          </w:tcPr>
          <w:p w14:paraId="6EAF6CEC" w14:textId="77777777" w:rsidR="003C2E4E" w:rsidRPr="00697BA8" w:rsidRDefault="00E22ABF" w:rsidP="00E65F57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HORARIO</w:t>
            </w:r>
          </w:p>
        </w:tc>
        <w:tc>
          <w:tcPr>
            <w:tcW w:w="360" w:type="dxa"/>
            <w:shd w:val="clear" w:color="auto" w:fill="auto"/>
          </w:tcPr>
          <w:p w14:paraId="5AF28A5A" w14:textId="77777777" w:rsidR="003C2E4E" w:rsidRPr="00697BA8" w:rsidRDefault="00E22ABF" w:rsidP="00E65F57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25B278D6" w14:textId="77777777" w:rsidR="003C2E4E" w:rsidRPr="00697BA8" w:rsidRDefault="00E22ABF" w:rsidP="003C2E4E">
            <w:pPr>
              <w:rPr>
                <w:b/>
                <w:sz w:val="20"/>
                <w:szCs w:val="20"/>
                <w:lang w:val="es-ES_tradnl"/>
              </w:rPr>
            </w:pPr>
            <w:bookmarkStart w:id="0" w:name="OLE_LINK109"/>
            <w:bookmarkStart w:id="1" w:name="OLE_LINK110"/>
            <w:r w:rsidRPr="00697BA8">
              <w:rPr>
                <w:b/>
                <w:sz w:val="20"/>
                <w:szCs w:val="20"/>
                <w:lang w:val="es-ES_tradnl"/>
              </w:rPr>
              <w:t>Martes de 10:00 a 12:50</w:t>
            </w:r>
            <w:bookmarkEnd w:id="0"/>
            <w:bookmarkEnd w:id="1"/>
          </w:p>
        </w:tc>
      </w:tr>
      <w:tr w:rsidR="00E22ABF" w:rsidRPr="00697BA8" w14:paraId="2BD13377" w14:textId="77777777" w:rsidTr="003252F6">
        <w:trPr>
          <w:trHeight w:val="202"/>
        </w:trPr>
        <w:tc>
          <w:tcPr>
            <w:tcW w:w="2088" w:type="dxa"/>
            <w:shd w:val="clear" w:color="auto" w:fill="auto"/>
          </w:tcPr>
          <w:p w14:paraId="0642FD02" w14:textId="77777777" w:rsidR="00E22ABF" w:rsidRPr="00697BA8" w:rsidRDefault="00E22ABF" w:rsidP="00F530AE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SALA</w:t>
            </w:r>
          </w:p>
        </w:tc>
        <w:tc>
          <w:tcPr>
            <w:tcW w:w="360" w:type="dxa"/>
            <w:shd w:val="clear" w:color="auto" w:fill="auto"/>
          </w:tcPr>
          <w:p w14:paraId="52F0DF16" w14:textId="77777777" w:rsidR="00E22ABF" w:rsidRPr="00697BA8" w:rsidRDefault="00E22ABF" w:rsidP="00F530A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7DAB3305" w14:textId="3BDD8D54" w:rsidR="00E22ABF" w:rsidRPr="00697BA8" w:rsidRDefault="00E22ABF" w:rsidP="002261B6">
            <w:pPr>
              <w:rPr>
                <w:b/>
                <w:sz w:val="20"/>
                <w:szCs w:val="20"/>
                <w:lang w:val="es-ES_tradnl"/>
              </w:rPr>
            </w:pPr>
          </w:p>
        </w:tc>
      </w:tr>
      <w:tr w:rsidR="003252F6" w:rsidRPr="00697BA8" w14:paraId="397F59E1" w14:textId="77777777" w:rsidTr="00F530AE">
        <w:tc>
          <w:tcPr>
            <w:tcW w:w="2088" w:type="dxa"/>
            <w:shd w:val="clear" w:color="auto" w:fill="auto"/>
          </w:tcPr>
          <w:p w14:paraId="77A1C024" w14:textId="77777777" w:rsidR="003252F6" w:rsidRPr="00697BA8" w:rsidRDefault="003252F6" w:rsidP="00F530AE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DOCENTE</w:t>
            </w:r>
          </w:p>
          <w:p w14:paraId="13B01E65" w14:textId="3760D201" w:rsidR="002261B6" w:rsidRPr="00697BA8" w:rsidRDefault="002261B6" w:rsidP="00F530AE">
            <w:pPr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AYUDANTES</w:t>
            </w:r>
          </w:p>
        </w:tc>
        <w:tc>
          <w:tcPr>
            <w:tcW w:w="360" w:type="dxa"/>
            <w:shd w:val="clear" w:color="auto" w:fill="auto"/>
          </w:tcPr>
          <w:p w14:paraId="76B016C8" w14:textId="77777777" w:rsidR="002261B6" w:rsidRPr="00697BA8" w:rsidRDefault="003252F6" w:rsidP="00F530A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 xml:space="preserve">: </w:t>
            </w:r>
          </w:p>
          <w:p w14:paraId="668ACB13" w14:textId="4A8637EC" w:rsidR="003252F6" w:rsidRPr="00697BA8" w:rsidRDefault="002261B6" w:rsidP="00F530A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697BA8">
              <w:rPr>
                <w:b/>
                <w:sz w:val="20"/>
                <w:szCs w:val="20"/>
                <w:lang w:val="es-ES_tradnl"/>
              </w:rPr>
              <w:t>:</w:t>
            </w:r>
            <w:r w:rsidR="003252F6" w:rsidRPr="00697BA8">
              <w:rPr>
                <w:b/>
                <w:sz w:val="20"/>
                <w:szCs w:val="20"/>
                <w:lang w:val="es-ES_tradnl"/>
              </w:rPr>
              <w:t xml:space="preserve">   </w:t>
            </w:r>
          </w:p>
        </w:tc>
        <w:tc>
          <w:tcPr>
            <w:tcW w:w="6415" w:type="dxa"/>
            <w:shd w:val="clear" w:color="auto" w:fill="auto"/>
          </w:tcPr>
          <w:p w14:paraId="6AA67C6E" w14:textId="4CEBFEC9" w:rsidR="002261B6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Roberto Gonz</w:t>
            </w:r>
            <w:r w:rsidR="002C1DCF">
              <w:rPr>
                <w:b/>
                <w:sz w:val="20"/>
                <w:szCs w:val="20"/>
                <w:lang w:val="es-ES_tradnl"/>
              </w:rPr>
              <w:t>á</w:t>
            </w:r>
            <w:r>
              <w:rPr>
                <w:b/>
                <w:sz w:val="20"/>
                <w:szCs w:val="20"/>
                <w:lang w:val="es-ES_tradnl"/>
              </w:rPr>
              <w:t>lez (</w:t>
            </w:r>
            <w:hyperlink r:id="rId8" w:history="1">
              <w:r w:rsidRPr="00007CAD">
                <w:rPr>
                  <w:rStyle w:val="Hipervnculo"/>
                  <w:b/>
                  <w:sz w:val="20"/>
                  <w:szCs w:val="20"/>
                  <w:lang w:val="es-ES_tradnl"/>
                </w:rPr>
                <w:t>rgonzale@uc.cl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0F40025D" w14:textId="0ED07A62" w:rsidR="00562275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Josefina </w:t>
            </w:r>
            <w:proofErr w:type="spellStart"/>
            <w:r>
              <w:rPr>
                <w:b/>
                <w:sz w:val="20"/>
                <w:szCs w:val="20"/>
                <w:lang w:val="es-ES_tradnl"/>
              </w:rPr>
              <w:t>Bao</w:t>
            </w:r>
            <w:proofErr w:type="spellEnd"/>
            <w:r>
              <w:rPr>
                <w:b/>
                <w:sz w:val="20"/>
                <w:szCs w:val="20"/>
                <w:lang w:val="es-ES_tradnl"/>
              </w:rPr>
              <w:t xml:space="preserve"> (</w:t>
            </w:r>
            <w:hyperlink r:id="rId9" w:history="1">
              <w:r w:rsidRPr="00007CAD">
                <w:rPr>
                  <w:rStyle w:val="Hipervnculo"/>
                  <w:b/>
                  <w:sz w:val="20"/>
                  <w:szCs w:val="20"/>
                  <w:lang w:val="es-ES_tradnl"/>
                </w:rPr>
                <w:t>josefina.bao@uc.cl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41FD0C1A" w14:textId="1E0BC637" w:rsidR="00562275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Javiera </w:t>
            </w:r>
            <w:proofErr w:type="spellStart"/>
            <w:r>
              <w:rPr>
                <w:b/>
                <w:sz w:val="20"/>
                <w:szCs w:val="20"/>
                <w:lang w:val="es-ES_tradnl"/>
              </w:rPr>
              <w:t>Maechtig</w:t>
            </w:r>
            <w:proofErr w:type="spellEnd"/>
            <w:r>
              <w:rPr>
                <w:b/>
                <w:sz w:val="20"/>
                <w:szCs w:val="20"/>
                <w:lang w:val="es-ES_tradnl"/>
              </w:rPr>
              <w:t xml:space="preserve"> (</w:t>
            </w:r>
            <w:hyperlink r:id="rId10" w:history="1">
              <w:r w:rsidRPr="00007CAD">
                <w:rPr>
                  <w:rStyle w:val="Hipervnculo"/>
                  <w:b/>
                  <w:sz w:val="20"/>
                  <w:szCs w:val="20"/>
                  <w:lang w:val="es-ES_tradnl"/>
                </w:rPr>
                <w:t>jmaechtig@uc.cl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66A995B6" w14:textId="7A9E6448" w:rsidR="00562275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P</w:t>
            </w:r>
            <w:r w:rsidR="002C1DCF">
              <w:rPr>
                <w:b/>
                <w:sz w:val="20"/>
                <w:szCs w:val="20"/>
                <w:lang w:val="es-ES_tradnl"/>
              </w:rPr>
              <w:t>í</w:t>
            </w:r>
            <w:r>
              <w:rPr>
                <w:b/>
                <w:sz w:val="20"/>
                <w:szCs w:val="20"/>
                <w:lang w:val="es-ES_tradnl"/>
              </w:rPr>
              <w:t>a Carozzi (</w:t>
            </w:r>
            <w:hyperlink r:id="rId11" w:history="1">
              <w:r w:rsidRPr="00007CAD">
                <w:rPr>
                  <w:rStyle w:val="Hipervnculo"/>
                  <w:b/>
                  <w:sz w:val="20"/>
                  <w:szCs w:val="20"/>
                  <w:lang w:val="es-ES_tradnl"/>
                </w:rPr>
                <w:t>pjcarozzi@uc.cl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3D1C2BD8" w14:textId="597FC4BD" w:rsidR="00562275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 xml:space="preserve">Samuel </w:t>
            </w:r>
            <w:proofErr w:type="spellStart"/>
            <w:r>
              <w:rPr>
                <w:b/>
                <w:sz w:val="20"/>
                <w:szCs w:val="20"/>
                <w:lang w:val="es-ES_tradnl"/>
              </w:rPr>
              <w:t>Casale</w:t>
            </w:r>
            <w:proofErr w:type="spellEnd"/>
            <w:r>
              <w:rPr>
                <w:b/>
                <w:sz w:val="20"/>
                <w:szCs w:val="20"/>
                <w:lang w:val="es-ES_tradnl"/>
              </w:rPr>
              <w:t xml:space="preserve"> (</w:t>
            </w:r>
            <w:hyperlink r:id="rId12" w:history="1">
              <w:r w:rsidRPr="00007CAD">
                <w:rPr>
                  <w:rStyle w:val="Hipervnculo"/>
                  <w:b/>
                  <w:sz w:val="20"/>
                  <w:szCs w:val="20"/>
                  <w:lang w:val="es-ES_tradnl"/>
                </w:rPr>
                <w:t>scasale@uc.cl</w:t>
              </w:r>
            </w:hyperlink>
            <w:r>
              <w:rPr>
                <w:b/>
                <w:sz w:val="20"/>
                <w:szCs w:val="20"/>
                <w:lang w:val="es-ES_tradnl"/>
              </w:rPr>
              <w:t>)</w:t>
            </w:r>
          </w:p>
          <w:p w14:paraId="759D958E" w14:textId="385A1FDB" w:rsidR="00562275" w:rsidRPr="00697BA8" w:rsidRDefault="00562275" w:rsidP="00940CF1">
            <w:pPr>
              <w:rPr>
                <w:b/>
                <w:sz w:val="20"/>
                <w:szCs w:val="20"/>
                <w:lang w:val="es-ES_tradnl"/>
              </w:rPr>
            </w:pPr>
          </w:p>
        </w:tc>
      </w:tr>
    </w:tbl>
    <w:p w14:paraId="7D94EA48" w14:textId="77777777" w:rsidR="00940CF1" w:rsidRPr="00697BA8" w:rsidRDefault="00940CF1" w:rsidP="00940CF1">
      <w:pPr>
        <w:ind w:left="360"/>
        <w:rPr>
          <w:b/>
          <w:sz w:val="20"/>
          <w:szCs w:val="20"/>
          <w:lang w:val="es-ES_tradnl"/>
        </w:rPr>
      </w:pPr>
    </w:p>
    <w:p w14:paraId="109DA173" w14:textId="12F6F231" w:rsidR="001F4311" w:rsidRPr="00697BA8" w:rsidRDefault="001F4311">
      <w:pPr>
        <w:jc w:val="both"/>
        <w:rPr>
          <w:b/>
          <w:bCs/>
          <w:lang w:val="es-ES_tradnl"/>
        </w:rPr>
      </w:pPr>
      <w:r w:rsidRPr="00697BA8">
        <w:rPr>
          <w:b/>
          <w:bCs/>
          <w:i/>
          <w:iCs/>
          <w:lang w:val="es-ES_tradnl"/>
        </w:rPr>
        <w:t xml:space="preserve">Calendario de </w:t>
      </w:r>
      <w:r w:rsidR="0044642C" w:rsidRPr="00697BA8">
        <w:rPr>
          <w:b/>
          <w:bCs/>
          <w:i/>
          <w:iCs/>
          <w:lang w:val="es-ES_tradnl"/>
        </w:rPr>
        <w:t>Evalu</w:t>
      </w:r>
      <w:r w:rsidR="006F008B">
        <w:rPr>
          <w:b/>
          <w:bCs/>
          <w:i/>
          <w:iCs/>
          <w:lang w:val="es-ES_tradnl"/>
        </w:rPr>
        <w:t>a</w:t>
      </w:r>
      <w:r w:rsidR="0044642C" w:rsidRPr="00697BA8">
        <w:rPr>
          <w:b/>
          <w:bCs/>
          <w:i/>
          <w:iCs/>
          <w:lang w:val="es-ES_tradnl"/>
        </w:rPr>
        <w:t>ciones</w:t>
      </w:r>
      <w:r w:rsidRPr="00697BA8">
        <w:rPr>
          <w:b/>
          <w:bCs/>
          <w:i/>
          <w:iCs/>
          <w:lang w:val="es-ES_tradnl"/>
        </w:rPr>
        <w:t>.</w:t>
      </w:r>
    </w:p>
    <w:p w14:paraId="0A476DE8" w14:textId="77777777" w:rsidR="002D05B2" w:rsidRPr="00697BA8" w:rsidRDefault="002D05B2">
      <w:pPr>
        <w:jc w:val="both"/>
        <w:rPr>
          <w:b/>
          <w:bCs/>
          <w:sz w:val="20"/>
          <w:szCs w:val="20"/>
          <w:lang w:val="es-ES_tradnl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4678"/>
      </w:tblGrid>
      <w:tr w:rsidR="001A5952" w:rsidRPr="00697BA8" w14:paraId="13A738C1" w14:textId="77777777" w:rsidTr="001A5952"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500870" w14:textId="77777777" w:rsidR="001F4311" w:rsidRPr="00697BA8" w:rsidRDefault="001F4311" w:rsidP="001F4311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697BA8">
              <w:rPr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60A281" w14:textId="77777777" w:rsidR="001F4311" w:rsidRPr="00697BA8" w:rsidRDefault="001F4311" w:rsidP="001F4311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697BA8">
              <w:rPr>
                <w:b/>
                <w:bCs/>
                <w:sz w:val="20"/>
                <w:szCs w:val="20"/>
                <w:lang w:val="es-ES_tradnl"/>
              </w:rPr>
              <w:t>Tipo de evaluación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470567" w14:textId="77777777" w:rsidR="001F4311" w:rsidRPr="00697BA8" w:rsidRDefault="001F4311" w:rsidP="001F4311">
            <w:pPr>
              <w:spacing w:before="60" w:after="60"/>
              <w:jc w:val="center"/>
              <w:rPr>
                <w:bCs/>
                <w:sz w:val="18"/>
                <w:szCs w:val="20"/>
                <w:lang w:val="es-ES_tradnl"/>
              </w:rPr>
            </w:pPr>
            <w:r w:rsidRPr="00697BA8">
              <w:rPr>
                <w:b/>
                <w:bCs/>
                <w:sz w:val="20"/>
                <w:szCs w:val="20"/>
                <w:lang w:val="es-ES_tradnl"/>
              </w:rPr>
              <w:t>Contenido</w:t>
            </w:r>
          </w:p>
        </w:tc>
      </w:tr>
      <w:tr w:rsidR="001A5952" w:rsidRPr="00697BA8" w14:paraId="7DFAA6E2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DF079" w14:textId="0EA76A38" w:rsidR="00B05967" w:rsidRPr="00697BA8" w:rsidRDefault="001A5952" w:rsidP="00612106">
            <w:pPr>
              <w:spacing w:before="60" w:after="60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B05967" w:rsidRPr="00697BA8">
              <w:rPr>
                <w:color w:val="000000"/>
                <w:sz w:val="18"/>
                <w:szCs w:val="18"/>
                <w:lang w:val="es-ES_tradnl"/>
              </w:rPr>
              <w:t>8 de abril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 entrega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="00B05967" w:rsidRPr="00697BA8">
              <w:rPr>
                <w:color w:val="000000"/>
                <w:sz w:val="18"/>
                <w:szCs w:val="18"/>
                <w:lang w:val="es-ES_tradnl"/>
              </w:rPr>
              <w:t>1</w:t>
            </w:r>
            <w:r w:rsidR="006F008B">
              <w:rPr>
                <w:color w:val="000000"/>
                <w:sz w:val="18"/>
                <w:szCs w:val="18"/>
                <w:lang w:val="es-ES_tradnl"/>
              </w:rPr>
              <w:t>2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 xml:space="preserve"> abril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F2B45" w14:textId="5C82B3DF" w:rsidR="00B05967" w:rsidRPr="00697BA8" w:rsidRDefault="0087528E" w:rsidP="0032413C">
            <w:pPr>
              <w:spacing w:before="60" w:after="60"/>
              <w:jc w:val="right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Taller</w:t>
            </w:r>
            <w:r w:rsidR="006749D6" w:rsidRPr="00697BA8">
              <w:rPr>
                <w:color w:val="000000"/>
                <w:sz w:val="18"/>
                <w:szCs w:val="18"/>
                <w:lang w:val="es-ES_tradnl"/>
              </w:rPr>
              <w:t xml:space="preserve"> I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BE3B0" w14:textId="2E3F461B" w:rsidR="003E2C26" w:rsidRPr="003E2C26" w:rsidRDefault="00B05967" w:rsidP="003E2C26">
            <w:pPr>
              <w:spacing w:before="60" w:after="60"/>
              <w:ind w:left="178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Análisis descriptivos: gráficos y tablas</w:t>
            </w:r>
            <w:r w:rsidR="003E2C26">
              <w:rPr>
                <w:color w:val="000000"/>
                <w:sz w:val="18"/>
                <w:szCs w:val="18"/>
                <w:lang w:val="es-ES_tradnl"/>
              </w:rPr>
              <w:t xml:space="preserve">, medidas de </w:t>
            </w:r>
            <w:r w:rsidR="003E2C26" w:rsidRPr="00697BA8">
              <w:rPr>
                <w:color w:val="000000"/>
                <w:sz w:val="18"/>
                <w:szCs w:val="18"/>
                <w:lang w:val="es-ES_tradnl"/>
              </w:rPr>
              <w:t>posición, tendencia central y dispersión.</w:t>
            </w:r>
          </w:p>
        </w:tc>
      </w:tr>
      <w:tr w:rsidR="001A5952" w:rsidRPr="00697BA8" w14:paraId="3D61234C" w14:textId="77777777" w:rsidTr="001A5952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5156C66" w14:textId="469310C3" w:rsidR="00C6112C" w:rsidRPr="00697BA8" w:rsidRDefault="00C6112C" w:rsidP="00612106">
            <w:pPr>
              <w:spacing w:before="60" w:after="60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1</w:t>
            </w:r>
            <w:r w:rsidR="006F008B">
              <w:rPr>
                <w:color w:val="000000"/>
                <w:sz w:val="18"/>
                <w:szCs w:val="18"/>
                <w:lang w:val="es-ES_tradnl"/>
              </w:rPr>
              <w:t>5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 de abril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1EC3769" w14:textId="0A5F60F3" w:rsidR="00C6112C" w:rsidRPr="00697BA8" w:rsidRDefault="00C6112C" w:rsidP="00C6112C">
            <w:pPr>
              <w:spacing w:before="60" w:after="60"/>
              <w:jc w:val="right"/>
              <w:rPr>
                <w:b/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Entrega informe I trabajo grupal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14:paraId="7E166D04" w14:textId="3E5879D8" w:rsidR="00C6112C" w:rsidRPr="00697BA8" w:rsidRDefault="00C6112C" w:rsidP="004B0EF0">
            <w:pPr>
              <w:spacing w:before="60" w:after="60"/>
              <w:ind w:left="178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Tema a estudiar y </w:t>
            </w:r>
            <w:proofErr w:type="gramStart"/>
            <w:r w:rsidRPr="00697BA8">
              <w:rPr>
                <w:color w:val="000000"/>
                <w:sz w:val="18"/>
                <w:szCs w:val="18"/>
                <w:lang w:val="es-ES_tradnl"/>
              </w:rPr>
              <w:t>descripción variables</w:t>
            </w:r>
            <w:proofErr w:type="gramEnd"/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 a considerar. Instrumentos de medición a utilizar y descriptivos de la escala. Estimación puntual del promedio.</w:t>
            </w:r>
          </w:p>
        </w:tc>
      </w:tr>
      <w:tr w:rsidR="001A5952" w:rsidRPr="00697BA8" w14:paraId="21CFEF66" w14:textId="77777777" w:rsidTr="001A5952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414A909" w14:textId="68CF6710" w:rsidR="00C6112C" w:rsidRPr="00697BA8" w:rsidRDefault="001A5952" w:rsidP="00612106">
            <w:pPr>
              <w:spacing w:before="60" w:after="60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C6112C" w:rsidRPr="00697BA8">
              <w:rPr>
                <w:color w:val="000000"/>
                <w:sz w:val="18"/>
                <w:szCs w:val="18"/>
                <w:lang w:val="es-ES_tradnl"/>
              </w:rPr>
              <w:t>19 de abril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</w:t>
            </w:r>
            <w:r w:rsidR="006749D6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entrega </w:t>
            </w:r>
            <w:r w:rsidR="006749D6" w:rsidRPr="00697BA8">
              <w:rPr>
                <w:color w:val="000000"/>
                <w:sz w:val="18"/>
                <w:szCs w:val="18"/>
                <w:lang w:val="es-ES_tradnl"/>
              </w:rPr>
              <w:t xml:space="preserve">23 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>abril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7A5AAD7" w14:textId="0A7906F0" w:rsidR="00C6112C" w:rsidRPr="00697BA8" w:rsidRDefault="0087528E" w:rsidP="00C6112C">
            <w:pPr>
              <w:spacing w:before="60" w:after="60"/>
              <w:jc w:val="right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C6112C" w:rsidRPr="00697BA8">
              <w:rPr>
                <w:color w:val="000000"/>
                <w:sz w:val="18"/>
                <w:szCs w:val="18"/>
                <w:lang w:val="es-ES_tradnl"/>
              </w:rPr>
              <w:t>I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14:paraId="0997DB97" w14:textId="30936885" w:rsidR="00C6112C" w:rsidRPr="00697BA8" w:rsidRDefault="00C6112C" w:rsidP="004B0EF0">
            <w:pPr>
              <w:spacing w:before="60" w:after="60"/>
              <w:ind w:left="178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Distribución normal estándar y puntaje Z</w:t>
            </w:r>
          </w:p>
        </w:tc>
      </w:tr>
      <w:tr w:rsidR="001A5952" w:rsidRPr="00697BA8" w14:paraId="16CA9C6F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58DED" w14:textId="5A22C1E8" w:rsidR="00D2738B" w:rsidRPr="00697BA8" w:rsidRDefault="001A5952" w:rsidP="00612106">
            <w:pPr>
              <w:spacing w:before="60" w:after="60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26 de abril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</w:t>
            </w:r>
            <w:r w:rsidR="003E647D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entrega </w:t>
            </w:r>
            <w:r w:rsidR="006749D6" w:rsidRPr="00697BA8">
              <w:rPr>
                <w:color w:val="000000"/>
                <w:sz w:val="18"/>
                <w:szCs w:val="18"/>
                <w:lang w:val="es-ES_tradnl"/>
              </w:rPr>
              <w:t>30 abril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28DF1" w14:textId="3F5BDC43" w:rsidR="00D2738B" w:rsidRPr="00697BA8" w:rsidRDefault="0087528E" w:rsidP="00D2738B">
            <w:pPr>
              <w:spacing w:before="60" w:after="60"/>
              <w:jc w:val="right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I</w:t>
            </w:r>
            <w:r w:rsidR="006749D6" w:rsidRPr="00697BA8">
              <w:rPr>
                <w:color w:val="000000"/>
                <w:sz w:val="18"/>
                <w:szCs w:val="18"/>
                <w:lang w:val="es-ES_tradnl"/>
              </w:rPr>
              <w:t>II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3C5661" w14:textId="5A598C4B" w:rsidR="00D2738B" w:rsidRPr="00697BA8" w:rsidRDefault="00D2738B" w:rsidP="004B0EF0">
            <w:pPr>
              <w:snapToGrid w:val="0"/>
              <w:spacing w:before="60" w:after="60"/>
              <w:ind w:left="178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Distribución muestral y error de estimación</w:t>
            </w:r>
          </w:p>
        </w:tc>
      </w:tr>
      <w:tr w:rsidR="001A5952" w:rsidRPr="00697BA8" w14:paraId="78DC6B9D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93E35D" w14:textId="79C96DD9" w:rsidR="00D2738B" w:rsidRPr="00697BA8" w:rsidRDefault="001A5952" w:rsidP="00612106">
            <w:pPr>
              <w:spacing w:before="60" w:after="60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3 de mayo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</w:t>
            </w:r>
            <w:r w:rsidR="006749D6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entrega 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>7 mayo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864EF0" w14:textId="0A8F1FFE" w:rsidR="00D2738B" w:rsidRPr="00697BA8" w:rsidRDefault="0087528E" w:rsidP="00D2738B">
            <w:pPr>
              <w:spacing w:before="60" w:after="60"/>
              <w:jc w:val="right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452EB5" w:rsidRPr="00697BA8">
              <w:rPr>
                <w:color w:val="000000"/>
                <w:sz w:val="18"/>
                <w:szCs w:val="18"/>
                <w:lang w:val="es-ES_tradnl"/>
              </w:rPr>
              <w:t>I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F1318" w14:textId="39C91756" w:rsidR="00D2738B" w:rsidRPr="00697BA8" w:rsidRDefault="00D2738B" w:rsidP="004B0EF0">
            <w:pPr>
              <w:snapToGrid w:val="0"/>
              <w:spacing w:before="60" w:after="60"/>
              <w:ind w:left="178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Intervalos de confianza</w:t>
            </w:r>
          </w:p>
        </w:tc>
      </w:tr>
      <w:tr w:rsidR="001A5952" w:rsidRPr="00697BA8" w14:paraId="01531F44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95574" w14:textId="3F881F89" w:rsidR="00D2738B" w:rsidRPr="00697BA8" w:rsidRDefault="001A5952" w:rsidP="00612106">
            <w:pPr>
              <w:spacing w:before="60" w:after="60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24 de mayo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</w:t>
            </w:r>
            <w:r w:rsidR="00AB5DA2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entrega </w:t>
            </w:r>
            <w:r w:rsidR="00AB5DA2" w:rsidRPr="00697BA8">
              <w:rPr>
                <w:color w:val="000000"/>
                <w:sz w:val="18"/>
                <w:szCs w:val="18"/>
                <w:lang w:val="es-ES_tradnl"/>
              </w:rPr>
              <w:t>28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 xml:space="preserve"> mayo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F020E0" w14:textId="1C4A345A" w:rsidR="00D2738B" w:rsidRPr="00697BA8" w:rsidRDefault="0087528E" w:rsidP="00D2738B">
            <w:pPr>
              <w:spacing w:before="60" w:after="60"/>
              <w:jc w:val="right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2A1421" w14:textId="558A92ED" w:rsidR="00D2738B" w:rsidRPr="00697BA8" w:rsidRDefault="00D2738B" w:rsidP="004B0EF0">
            <w:pPr>
              <w:spacing w:before="60" w:after="60"/>
              <w:ind w:left="178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Prueba t</w:t>
            </w:r>
          </w:p>
        </w:tc>
      </w:tr>
      <w:tr w:rsidR="001A5952" w:rsidRPr="00697BA8" w14:paraId="60603532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87388" w14:textId="311A7430" w:rsidR="00262596" w:rsidRPr="00697BA8" w:rsidRDefault="00E12C19" w:rsidP="00612106">
            <w:pPr>
              <w:spacing w:before="60" w:after="60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3</w:t>
            </w:r>
            <w:r w:rsidR="00262596" w:rsidRPr="00697BA8">
              <w:rPr>
                <w:color w:val="000000"/>
                <w:sz w:val="18"/>
                <w:szCs w:val="18"/>
                <w:lang w:val="es-ES_tradnl"/>
              </w:rPr>
              <w:t xml:space="preserve"> de </w:t>
            </w:r>
            <w:proofErr w:type="gramStart"/>
            <w:r w:rsidRPr="00697BA8">
              <w:rPr>
                <w:color w:val="000000"/>
                <w:sz w:val="18"/>
                <w:szCs w:val="18"/>
                <w:lang w:val="es-ES_tradnl"/>
              </w:rPr>
              <w:t>Junio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4E014" w14:textId="77777777" w:rsidR="00262596" w:rsidRPr="00697BA8" w:rsidRDefault="00262596" w:rsidP="0032413C">
            <w:pPr>
              <w:spacing w:before="60" w:after="60"/>
              <w:jc w:val="right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Entrega Informe II trabajo grupal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F53788" w14:textId="77777777" w:rsidR="00262596" w:rsidRPr="00697BA8" w:rsidRDefault="00262596" w:rsidP="004B0EF0">
            <w:pPr>
              <w:spacing w:before="60" w:after="60"/>
              <w:ind w:left="178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Comparación entre grupos</w:t>
            </w:r>
          </w:p>
        </w:tc>
      </w:tr>
      <w:tr w:rsidR="001A5952" w:rsidRPr="00697BA8" w14:paraId="3FF0A0BE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C2E10" w14:textId="099BB616" w:rsidR="00D2738B" w:rsidRPr="00697BA8" w:rsidRDefault="001A5952" w:rsidP="00612106">
            <w:pPr>
              <w:spacing w:before="60" w:after="60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717F1B" w:rsidRPr="00697BA8">
              <w:rPr>
                <w:color w:val="000000"/>
                <w:sz w:val="18"/>
                <w:szCs w:val="18"/>
                <w:lang w:val="es-ES_tradnl"/>
              </w:rPr>
              <w:t>7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 xml:space="preserve"> de </w:t>
            </w:r>
            <w:r w:rsidR="00D120E4" w:rsidRPr="00697BA8">
              <w:rPr>
                <w:color w:val="000000"/>
                <w:sz w:val="18"/>
                <w:szCs w:val="18"/>
                <w:lang w:val="es-ES_tradnl"/>
              </w:rPr>
              <w:t>j</w:t>
            </w:r>
            <w:r w:rsidR="00717F1B" w:rsidRPr="00697BA8">
              <w:rPr>
                <w:color w:val="000000"/>
                <w:sz w:val="18"/>
                <w:szCs w:val="18"/>
                <w:lang w:val="es-ES_tradnl"/>
              </w:rPr>
              <w:t>unio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, entrega </w:t>
            </w:r>
            <w:r w:rsidR="00717F1B" w:rsidRPr="00697BA8">
              <w:rPr>
                <w:color w:val="000000"/>
                <w:sz w:val="18"/>
                <w:szCs w:val="18"/>
                <w:lang w:val="es-ES_tradnl"/>
              </w:rPr>
              <w:t xml:space="preserve">11 </w:t>
            </w:r>
            <w:proofErr w:type="gramStart"/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>Junio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AFEFA8" w14:textId="2603B81E" w:rsidR="00D2738B" w:rsidRPr="00697BA8" w:rsidRDefault="0087528E" w:rsidP="00D2738B">
            <w:pPr>
              <w:spacing w:before="60" w:after="60"/>
              <w:jc w:val="right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>VI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89E3B0" w14:textId="3DA4F8EF" w:rsidR="00D2738B" w:rsidRPr="00697BA8" w:rsidRDefault="00D2738B" w:rsidP="004B0EF0">
            <w:pPr>
              <w:spacing w:before="60" w:after="60"/>
              <w:ind w:left="178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ANOVA </w:t>
            </w:r>
          </w:p>
        </w:tc>
      </w:tr>
      <w:tr w:rsidR="001A5952" w:rsidRPr="00697BA8" w14:paraId="3B04D179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C04A0" w14:textId="48F487B9" w:rsidR="00D2738B" w:rsidRPr="00697BA8" w:rsidRDefault="001A5952" w:rsidP="00612106">
            <w:pPr>
              <w:spacing w:before="60" w:after="60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>21</w:t>
            </w:r>
            <w:r w:rsidR="00D2738B" w:rsidRPr="00697BA8">
              <w:rPr>
                <w:color w:val="000000"/>
                <w:sz w:val="18"/>
                <w:szCs w:val="18"/>
                <w:lang w:val="es-ES_tradnl"/>
              </w:rPr>
              <w:t xml:space="preserve"> de junio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entrega 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>25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 xml:space="preserve"> junio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A5AB2" w14:textId="2357E238" w:rsidR="00D2738B" w:rsidRPr="00697BA8" w:rsidRDefault="0087528E" w:rsidP="00D2738B">
            <w:pPr>
              <w:spacing w:before="60" w:after="60"/>
              <w:jc w:val="right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>VII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64013" w14:textId="40554C2B" w:rsidR="00D2738B" w:rsidRPr="00697BA8" w:rsidRDefault="00043421" w:rsidP="004B0EF0">
            <w:pPr>
              <w:spacing w:before="60" w:after="60"/>
              <w:ind w:left="178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Medidas de asociación entre variable categóricas y Medidas de asociación entre variable continuas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>Confiabilidad</w:t>
            </w:r>
          </w:p>
        </w:tc>
      </w:tr>
      <w:tr w:rsidR="001A5952" w:rsidRPr="00697BA8" w14:paraId="54D365FB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E4EE1E" w14:textId="680796A0" w:rsidR="00A13D3C" w:rsidRPr="00697BA8" w:rsidRDefault="001A5952" w:rsidP="00612106">
            <w:pPr>
              <w:spacing w:before="60" w:after="60"/>
              <w:rPr>
                <w:sz w:val="18"/>
                <w:szCs w:val="20"/>
                <w:lang w:val="es-ES_tradnl"/>
              </w:rPr>
            </w:pPr>
            <w:bookmarkStart w:id="2" w:name="_Hlk507663785"/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Envío </w:t>
            </w:r>
            <w:r w:rsidR="00330F34" w:rsidRPr="00697BA8">
              <w:rPr>
                <w:color w:val="000000"/>
                <w:sz w:val="18"/>
                <w:szCs w:val="18"/>
                <w:lang w:val="es-ES_tradnl"/>
              </w:rPr>
              <w:t>5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 xml:space="preserve"> de ju</w:t>
            </w:r>
            <w:r w:rsidR="00330F34" w:rsidRPr="00697BA8">
              <w:rPr>
                <w:color w:val="000000"/>
                <w:sz w:val="18"/>
                <w:szCs w:val="18"/>
                <w:lang w:val="es-ES_tradnl"/>
              </w:rPr>
              <w:t>l</w:t>
            </w:r>
            <w:r w:rsidR="00A13D3C" w:rsidRPr="00697BA8">
              <w:rPr>
                <w:color w:val="000000"/>
                <w:sz w:val="18"/>
                <w:szCs w:val="18"/>
                <w:lang w:val="es-ES_tradnl"/>
              </w:rPr>
              <w:t>io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>,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entrega </w:t>
            </w:r>
            <w:r w:rsidR="00330F34" w:rsidRPr="00697BA8">
              <w:rPr>
                <w:color w:val="000000"/>
                <w:sz w:val="18"/>
                <w:szCs w:val="18"/>
                <w:lang w:val="es-ES_tradnl"/>
              </w:rPr>
              <w:t xml:space="preserve">9 </w:t>
            </w:r>
            <w:r w:rsidR="008B5E2D" w:rsidRPr="00697BA8">
              <w:rPr>
                <w:color w:val="000000"/>
                <w:sz w:val="18"/>
                <w:szCs w:val="18"/>
                <w:lang w:val="es-ES_tradnl"/>
              </w:rPr>
              <w:t>j</w:t>
            </w:r>
            <w:r w:rsidR="00330F34" w:rsidRPr="00697BA8">
              <w:rPr>
                <w:color w:val="000000"/>
                <w:sz w:val="18"/>
                <w:szCs w:val="18"/>
                <w:lang w:val="es-ES_tradnl"/>
              </w:rPr>
              <w:t>ulio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FC299" w14:textId="30ADB195" w:rsidR="00A13D3C" w:rsidRPr="00697BA8" w:rsidRDefault="0087528E" w:rsidP="00A13D3C">
            <w:pPr>
              <w:spacing w:before="60" w:after="60"/>
              <w:jc w:val="right"/>
              <w:rPr>
                <w:b/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Taller </w:t>
            </w:r>
            <w:r w:rsidR="00E126BC">
              <w:rPr>
                <w:color w:val="000000"/>
                <w:sz w:val="18"/>
                <w:szCs w:val="18"/>
                <w:lang w:val="es-ES_tradnl"/>
              </w:rPr>
              <w:t>VIII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94F49" w14:textId="03DFA815" w:rsidR="00A13D3C" w:rsidRPr="00697BA8" w:rsidRDefault="00A13D3C" w:rsidP="004B0EF0">
            <w:pPr>
              <w:spacing w:before="60" w:after="60"/>
              <w:ind w:left="178"/>
              <w:rPr>
                <w:sz w:val="18"/>
                <w:szCs w:val="20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Análisis de regresión lineal simple</w:t>
            </w:r>
          </w:p>
        </w:tc>
      </w:tr>
      <w:tr w:rsidR="001A5952" w:rsidRPr="00697BA8" w14:paraId="3C7B2BCE" w14:textId="77777777" w:rsidTr="001A595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28DDD" w14:textId="5D42DF49" w:rsidR="00A13D3C" w:rsidRPr="00697BA8" w:rsidRDefault="00A13D3C" w:rsidP="00612106">
            <w:pPr>
              <w:spacing w:before="60" w:after="60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1</w:t>
            </w:r>
            <w:r w:rsidR="000656DC" w:rsidRPr="00697BA8">
              <w:rPr>
                <w:color w:val="000000"/>
                <w:sz w:val="18"/>
                <w:szCs w:val="18"/>
                <w:lang w:val="es-ES_tradnl"/>
              </w:rPr>
              <w:t>6</w:t>
            </w:r>
            <w:r w:rsidRPr="00697BA8">
              <w:rPr>
                <w:color w:val="000000"/>
                <w:sz w:val="18"/>
                <w:szCs w:val="18"/>
                <w:lang w:val="es-ES_tradnl"/>
              </w:rPr>
              <w:t xml:space="preserve"> de julio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92DFA" w14:textId="4ACE4470" w:rsidR="00A13D3C" w:rsidRPr="00697BA8" w:rsidRDefault="00A13D3C" w:rsidP="00A13D3C">
            <w:pPr>
              <w:spacing w:before="60" w:after="60"/>
              <w:jc w:val="right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Entrega Informe III trabajo grupal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D5BB31" w14:textId="6624607D" w:rsidR="00A13D3C" w:rsidRPr="00697BA8" w:rsidRDefault="00A13D3C" w:rsidP="004B0EF0">
            <w:pPr>
              <w:spacing w:before="60" w:after="60"/>
              <w:ind w:left="178"/>
              <w:rPr>
                <w:color w:val="000000"/>
                <w:sz w:val="18"/>
                <w:szCs w:val="18"/>
                <w:lang w:val="es-ES_tradnl"/>
              </w:rPr>
            </w:pPr>
            <w:r w:rsidRPr="00697BA8">
              <w:rPr>
                <w:color w:val="000000"/>
                <w:sz w:val="18"/>
                <w:szCs w:val="18"/>
                <w:lang w:val="es-ES_tradnl"/>
              </w:rPr>
              <w:t>Medidas de asociación entre variables y predicción</w:t>
            </w:r>
          </w:p>
        </w:tc>
      </w:tr>
      <w:bookmarkEnd w:id="2"/>
    </w:tbl>
    <w:p w14:paraId="6FD9C24A" w14:textId="77777777" w:rsidR="002D05B2" w:rsidRPr="00697BA8" w:rsidRDefault="002D05B2">
      <w:pPr>
        <w:jc w:val="both"/>
        <w:rPr>
          <w:lang w:val="es-ES_tradnl"/>
        </w:rPr>
      </w:pPr>
    </w:p>
    <w:p w14:paraId="4CBCE66C" w14:textId="438C2701" w:rsidR="003B0888" w:rsidRPr="00697BA8" w:rsidRDefault="003B0888">
      <w:pPr>
        <w:rPr>
          <w:sz w:val="20"/>
          <w:szCs w:val="20"/>
          <w:lang w:val="es-ES_tradnl"/>
        </w:rPr>
      </w:pPr>
    </w:p>
    <w:sectPr w:rsidR="003B0888" w:rsidRPr="00697BA8" w:rsidSect="003D17F3">
      <w:footerReference w:type="default" r:id="rId13"/>
      <w:headerReference w:type="first" r:id="rId14"/>
      <w:pgSz w:w="12240" w:h="15840"/>
      <w:pgMar w:top="1418" w:right="1701" w:bottom="1418" w:left="1701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26A5" w14:textId="77777777" w:rsidR="0039523C" w:rsidRDefault="0039523C">
      <w:r>
        <w:separator/>
      </w:r>
    </w:p>
  </w:endnote>
  <w:endnote w:type="continuationSeparator" w:id="0">
    <w:p w14:paraId="4EC13A23" w14:textId="77777777" w:rsidR="0039523C" w:rsidRDefault="0039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Cambria"/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EB06" w14:textId="3B2E0DC6" w:rsidR="0032413C" w:rsidRPr="00BE1956" w:rsidRDefault="0032413C" w:rsidP="00BE1956">
    <w:pPr>
      <w:pStyle w:val="Piedepgina"/>
      <w:jc w:val="center"/>
      <w:rPr>
        <w:sz w:val="20"/>
      </w:rPr>
    </w:pPr>
    <w:r w:rsidRPr="00BE1956">
      <w:rPr>
        <w:sz w:val="20"/>
      </w:rPr>
      <w:fldChar w:fldCharType="begin"/>
    </w:r>
    <w:r w:rsidRPr="00BE1956">
      <w:rPr>
        <w:sz w:val="20"/>
      </w:rPr>
      <w:instrText xml:space="preserve"> PAGE </w:instrText>
    </w:r>
    <w:r w:rsidRPr="00BE1956">
      <w:rPr>
        <w:sz w:val="20"/>
      </w:rPr>
      <w:fldChar w:fldCharType="separate"/>
    </w:r>
    <w:r>
      <w:rPr>
        <w:noProof/>
        <w:sz w:val="20"/>
      </w:rPr>
      <w:t>9</w:t>
    </w:r>
    <w:r w:rsidRPr="00BE1956">
      <w:rPr>
        <w:sz w:val="20"/>
      </w:rPr>
      <w:fldChar w:fldCharType="end"/>
    </w:r>
  </w:p>
  <w:p w14:paraId="603E3798" w14:textId="77777777" w:rsidR="0032413C" w:rsidRDefault="003241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3C1AD" w14:textId="77777777" w:rsidR="0039523C" w:rsidRDefault="0039523C">
      <w:r>
        <w:separator/>
      </w:r>
    </w:p>
  </w:footnote>
  <w:footnote w:type="continuationSeparator" w:id="0">
    <w:p w14:paraId="2429C05A" w14:textId="77777777" w:rsidR="0039523C" w:rsidRDefault="0039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724CF" w14:textId="77777777" w:rsidR="0032413C" w:rsidRDefault="0032413C" w:rsidP="003D17F3">
    <w:pPr>
      <w:pStyle w:val="Encabezado"/>
      <w:jc w:val="center"/>
    </w:pPr>
    <w:r w:rsidRPr="007E419B">
      <w:rPr>
        <w:b/>
        <w:noProof/>
        <w:sz w:val="20"/>
        <w:szCs w:val="20"/>
        <w:lang w:val="es-ES" w:eastAsia="es-ES"/>
      </w:rPr>
      <w:drawing>
        <wp:inline distT="0" distB="0" distL="0" distR="0" wp14:anchorId="451B992E" wp14:editId="4ED053D9">
          <wp:extent cx="659027" cy="893749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817" cy="943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06E604" w14:textId="3293087D" w:rsidR="0032413C" w:rsidRPr="002C73E3" w:rsidRDefault="0032413C" w:rsidP="003D17F3">
    <w:pPr>
      <w:jc w:val="center"/>
      <w:rPr>
        <w:rFonts w:ascii="Trajan Pro" w:hAnsi="Trajan Pro"/>
        <w:b/>
        <w:sz w:val="16"/>
        <w:szCs w:val="20"/>
        <w:lang w:val="es-ES_tradnl"/>
      </w:rPr>
    </w:pPr>
    <w:r>
      <w:rPr>
        <w:rFonts w:ascii="Trajan Pro" w:hAnsi="Trajan Pro"/>
        <w:b/>
        <w:sz w:val="16"/>
        <w:szCs w:val="20"/>
        <w:lang w:val="es-ES_tradnl"/>
      </w:rPr>
      <w:t>ESCUELA DE PSICOLOGÍA</w:t>
    </w:r>
  </w:p>
  <w:p w14:paraId="39B2E951" w14:textId="44DF39AB" w:rsidR="0032413C" w:rsidRPr="003D17F3" w:rsidRDefault="0032413C" w:rsidP="003D17F3">
    <w:pPr>
      <w:jc w:val="center"/>
      <w:rPr>
        <w:rFonts w:ascii="Trajan Pro" w:hAnsi="Trajan Pro"/>
        <w:sz w:val="16"/>
        <w:szCs w:val="20"/>
        <w:lang w:val="es-ES_tradnl"/>
      </w:rPr>
    </w:pPr>
    <w:r>
      <w:rPr>
        <w:rFonts w:ascii="Trajan Pro" w:hAnsi="Trajan Pro"/>
        <w:sz w:val="16"/>
        <w:szCs w:val="20"/>
        <w:lang w:val="es-ES_tradnl"/>
      </w:rPr>
      <w:t>Pontificia Universidad Católica de Chile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D944D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Symbol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upperRoman"/>
      <w:lvlText w:val="%1."/>
      <w:lvlJc w:val="right"/>
      <w:pPr>
        <w:tabs>
          <w:tab w:val="num" w:pos="417"/>
        </w:tabs>
        <w:ind w:left="417" w:hanging="5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2"/>
      <w:numFmt w:val="upperRoman"/>
      <w:lvlText w:val="%1."/>
      <w:lvlJc w:val="right"/>
      <w:pPr>
        <w:tabs>
          <w:tab w:val="num" w:pos="417"/>
        </w:tabs>
        <w:ind w:left="417" w:hanging="57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1321C6A"/>
    <w:multiLevelType w:val="multilevel"/>
    <w:tmpl w:val="70A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21A8A"/>
    <w:multiLevelType w:val="multilevel"/>
    <w:tmpl w:val="A4B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871111"/>
    <w:multiLevelType w:val="hybridMultilevel"/>
    <w:tmpl w:val="D004A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5E6DE7"/>
    <w:multiLevelType w:val="hybridMultilevel"/>
    <w:tmpl w:val="1016717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B44EE9"/>
    <w:multiLevelType w:val="multilevel"/>
    <w:tmpl w:val="155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FA3FC3"/>
    <w:multiLevelType w:val="multilevel"/>
    <w:tmpl w:val="0000000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8" w15:restartNumberingAfterBreak="0">
    <w:nsid w:val="19C96885"/>
    <w:multiLevelType w:val="hybridMultilevel"/>
    <w:tmpl w:val="C29439A4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46040"/>
    <w:multiLevelType w:val="hybridMultilevel"/>
    <w:tmpl w:val="65CE0D7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1579C"/>
    <w:multiLevelType w:val="hybridMultilevel"/>
    <w:tmpl w:val="96D6FF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632FA3"/>
    <w:multiLevelType w:val="hybridMultilevel"/>
    <w:tmpl w:val="1D3A8A5C"/>
    <w:lvl w:ilvl="0" w:tplc="0A0EF824">
      <w:start w:val="2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859E8"/>
    <w:multiLevelType w:val="hybridMultilevel"/>
    <w:tmpl w:val="A998C80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07F25"/>
    <w:multiLevelType w:val="hybridMultilevel"/>
    <w:tmpl w:val="14CAF7C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1462A"/>
    <w:multiLevelType w:val="multilevel"/>
    <w:tmpl w:val="E29C068A"/>
    <w:name w:val="WW8Num1023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5" w15:restartNumberingAfterBreak="0">
    <w:nsid w:val="389A2001"/>
    <w:multiLevelType w:val="multilevel"/>
    <w:tmpl w:val="E29C068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38B25477"/>
    <w:multiLevelType w:val="hybridMultilevel"/>
    <w:tmpl w:val="9C8AC624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2266B"/>
    <w:multiLevelType w:val="hybridMultilevel"/>
    <w:tmpl w:val="21AE8954"/>
    <w:lvl w:ilvl="0" w:tplc="54B88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13725"/>
    <w:multiLevelType w:val="hybridMultilevel"/>
    <w:tmpl w:val="6D861C46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E9676E"/>
    <w:multiLevelType w:val="hybridMultilevel"/>
    <w:tmpl w:val="8D965BEC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50A0A"/>
    <w:multiLevelType w:val="multilevel"/>
    <w:tmpl w:val="1292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94353"/>
    <w:multiLevelType w:val="multilevel"/>
    <w:tmpl w:val="119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73E3F"/>
    <w:multiLevelType w:val="hybridMultilevel"/>
    <w:tmpl w:val="7028183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C0B17"/>
    <w:multiLevelType w:val="hybridMultilevel"/>
    <w:tmpl w:val="306865A8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643DC"/>
    <w:multiLevelType w:val="hybridMultilevel"/>
    <w:tmpl w:val="22187560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F1082"/>
    <w:multiLevelType w:val="multilevel"/>
    <w:tmpl w:val="E29C068A"/>
    <w:name w:val="WW8Num102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6" w15:restartNumberingAfterBreak="0">
    <w:nsid w:val="70111682"/>
    <w:multiLevelType w:val="hybridMultilevel"/>
    <w:tmpl w:val="CC52F8B2"/>
    <w:lvl w:ilvl="0" w:tplc="A0764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27322"/>
    <w:multiLevelType w:val="multilevel"/>
    <w:tmpl w:val="E29C068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8" w15:restartNumberingAfterBreak="0">
    <w:nsid w:val="72993A32"/>
    <w:multiLevelType w:val="multilevel"/>
    <w:tmpl w:val="0000000A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9" w15:restartNumberingAfterBreak="0">
    <w:nsid w:val="73943ECA"/>
    <w:multiLevelType w:val="hybridMultilevel"/>
    <w:tmpl w:val="1AD25B24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81917"/>
    <w:multiLevelType w:val="hybridMultilevel"/>
    <w:tmpl w:val="A740B712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3508A"/>
    <w:multiLevelType w:val="hybridMultilevel"/>
    <w:tmpl w:val="FD589FE6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517A8"/>
    <w:multiLevelType w:val="multilevel"/>
    <w:tmpl w:val="873C7F3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D71320"/>
    <w:multiLevelType w:val="hybridMultilevel"/>
    <w:tmpl w:val="D15E8672"/>
    <w:lvl w:ilvl="0" w:tplc="CE88E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43976"/>
    <w:multiLevelType w:val="multilevel"/>
    <w:tmpl w:val="E29C068A"/>
    <w:name w:val="WW8Num1022"/>
    <w:lvl w:ilvl="0">
      <w:start w:val="1"/>
      <w:numFmt w:val="upperRoman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1"/>
  </w:num>
  <w:num w:numId="17">
    <w:abstractNumId w:val="38"/>
  </w:num>
  <w:num w:numId="18">
    <w:abstractNumId w:val="17"/>
  </w:num>
  <w:num w:numId="19">
    <w:abstractNumId w:val="35"/>
  </w:num>
  <w:num w:numId="20">
    <w:abstractNumId w:val="25"/>
  </w:num>
  <w:num w:numId="21">
    <w:abstractNumId w:val="44"/>
  </w:num>
  <w:num w:numId="22">
    <w:abstractNumId w:val="24"/>
  </w:num>
  <w:num w:numId="23">
    <w:abstractNumId w:val="37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16"/>
  </w:num>
  <w:num w:numId="27">
    <w:abstractNumId w:val="12"/>
  </w:num>
  <w:num w:numId="28">
    <w:abstractNumId w:val="31"/>
  </w:num>
  <w:num w:numId="29">
    <w:abstractNumId w:val="13"/>
  </w:num>
  <w:num w:numId="30">
    <w:abstractNumId w:val="27"/>
  </w:num>
  <w:num w:numId="31">
    <w:abstractNumId w:val="36"/>
  </w:num>
  <w:num w:numId="32">
    <w:abstractNumId w:val="41"/>
  </w:num>
  <w:num w:numId="33">
    <w:abstractNumId w:val="32"/>
  </w:num>
  <w:num w:numId="34">
    <w:abstractNumId w:val="26"/>
  </w:num>
  <w:num w:numId="35">
    <w:abstractNumId w:val="15"/>
  </w:num>
  <w:num w:numId="36">
    <w:abstractNumId w:val="39"/>
  </w:num>
  <w:num w:numId="37">
    <w:abstractNumId w:val="40"/>
  </w:num>
  <w:num w:numId="38">
    <w:abstractNumId w:val="19"/>
  </w:num>
  <w:num w:numId="39">
    <w:abstractNumId w:val="22"/>
  </w:num>
  <w:num w:numId="40">
    <w:abstractNumId w:val="33"/>
  </w:num>
  <w:num w:numId="41">
    <w:abstractNumId w:val="23"/>
  </w:num>
  <w:num w:numId="42">
    <w:abstractNumId w:val="28"/>
  </w:num>
  <w:num w:numId="43">
    <w:abstractNumId w:val="34"/>
  </w:num>
  <w:num w:numId="44">
    <w:abstractNumId w:val="29"/>
  </w:num>
  <w:num w:numId="45">
    <w:abstractNumId w:val="1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isplayBackgroundShape/>
  <w:embedSystemFonts/>
  <w:hideSpellingErrors/>
  <w:hideGrammaticalError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36"/>
    <w:rsid w:val="0000245B"/>
    <w:rsid w:val="00010F9C"/>
    <w:rsid w:val="00012D2E"/>
    <w:rsid w:val="0001643E"/>
    <w:rsid w:val="00020821"/>
    <w:rsid w:val="000325F7"/>
    <w:rsid w:val="00036F76"/>
    <w:rsid w:val="0003776A"/>
    <w:rsid w:val="00043421"/>
    <w:rsid w:val="000656DC"/>
    <w:rsid w:val="00075DE3"/>
    <w:rsid w:val="00093DE4"/>
    <w:rsid w:val="000942E9"/>
    <w:rsid w:val="000A13BD"/>
    <w:rsid w:val="000B2080"/>
    <w:rsid w:val="000C014A"/>
    <w:rsid w:val="000C026B"/>
    <w:rsid w:val="000C6191"/>
    <w:rsid w:val="000D1508"/>
    <w:rsid w:val="000D4461"/>
    <w:rsid w:val="000E421F"/>
    <w:rsid w:val="00100207"/>
    <w:rsid w:val="001171D7"/>
    <w:rsid w:val="001242A0"/>
    <w:rsid w:val="0013288E"/>
    <w:rsid w:val="0014188D"/>
    <w:rsid w:val="00143886"/>
    <w:rsid w:val="001537A7"/>
    <w:rsid w:val="00154681"/>
    <w:rsid w:val="001561BC"/>
    <w:rsid w:val="00161598"/>
    <w:rsid w:val="001665D4"/>
    <w:rsid w:val="00170431"/>
    <w:rsid w:val="001713B9"/>
    <w:rsid w:val="0018104F"/>
    <w:rsid w:val="0018260D"/>
    <w:rsid w:val="00183EB8"/>
    <w:rsid w:val="001851B9"/>
    <w:rsid w:val="001867DB"/>
    <w:rsid w:val="001929B7"/>
    <w:rsid w:val="001A1C2A"/>
    <w:rsid w:val="001A5952"/>
    <w:rsid w:val="001A7B48"/>
    <w:rsid w:val="001C709B"/>
    <w:rsid w:val="001C798D"/>
    <w:rsid w:val="001D1B42"/>
    <w:rsid w:val="001D4DF6"/>
    <w:rsid w:val="001E5EEC"/>
    <w:rsid w:val="001E6021"/>
    <w:rsid w:val="001F4311"/>
    <w:rsid w:val="0020379C"/>
    <w:rsid w:val="00221DEA"/>
    <w:rsid w:val="00222AAA"/>
    <w:rsid w:val="002261B6"/>
    <w:rsid w:val="00231364"/>
    <w:rsid w:val="00234E9E"/>
    <w:rsid w:val="00251513"/>
    <w:rsid w:val="002536C6"/>
    <w:rsid w:val="00254C32"/>
    <w:rsid w:val="002554BB"/>
    <w:rsid w:val="00262596"/>
    <w:rsid w:val="00275A21"/>
    <w:rsid w:val="00276C1B"/>
    <w:rsid w:val="00287778"/>
    <w:rsid w:val="0029560D"/>
    <w:rsid w:val="002A41EF"/>
    <w:rsid w:val="002A4F7D"/>
    <w:rsid w:val="002B4795"/>
    <w:rsid w:val="002B612D"/>
    <w:rsid w:val="002C1DCF"/>
    <w:rsid w:val="002C73E3"/>
    <w:rsid w:val="002C7418"/>
    <w:rsid w:val="002D05B2"/>
    <w:rsid w:val="002D38F3"/>
    <w:rsid w:val="002E18BC"/>
    <w:rsid w:val="002E56C5"/>
    <w:rsid w:val="002E678E"/>
    <w:rsid w:val="00300697"/>
    <w:rsid w:val="00313ADD"/>
    <w:rsid w:val="0032413C"/>
    <w:rsid w:val="003252F6"/>
    <w:rsid w:val="00326451"/>
    <w:rsid w:val="00327CDF"/>
    <w:rsid w:val="00330F34"/>
    <w:rsid w:val="0033111D"/>
    <w:rsid w:val="00331374"/>
    <w:rsid w:val="003328CC"/>
    <w:rsid w:val="003367E6"/>
    <w:rsid w:val="00337997"/>
    <w:rsid w:val="00355ED2"/>
    <w:rsid w:val="00381072"/>
    <w:rsid w:val="003810B5"/>
    <w:rsid w:val="003852BF"/>
    <w:rsid w:val="0039523C"/>
    <w:rsid w:val="00395F77"/>
    <w:rsid w:val="00397E4F"/>
    <w:rsid w:val="003B0888"/>
    <w:rsid w:val="003B3F7E"/>
    <w:rsid w:val="003B576F"/>
    <w:rsid w:val="003B6228"/>
    <w:rsid w:val="003B7DEA"/>
    <w:rsid w:val="003C0CAE"/>
    <w:rsid w:val="003C29A6"/>
    <w:rsid w:val="003C2E4E"/>
    <w:rsid w:val="003C2F65"/>
    <w:rsid w:val="003C4768"/>
    <w:rsid w:val="003C7F78"/>
    <w:rsid w:val="003D17F3"/>
    <w:rsid w:val="003D45EF"/>
    <w:rsid w:val="003D7C8E"/>
    <w:rsid w:val="003E1698"/>
    <w:rsid w:val="003E2AF4"/>
    <w:rsid w:val="003E2C26"/>
    <w:rsid w:val="003E647D"/>
    <w:rsid w:val="003E716C"/>
    <w:rsid w:val="00407C4D"/>
    <w:rsid w:val="00413712"/>
    <w:rsid w:val="00434FAE"/>
    <w:rsid w:val="004402ED"/>
    <w:rsid w:val="00442FBF"/>
    <w:rsid w:val="00446400"/>
    <w:rsid w:val="0044642C"/>
    <w:rsid w:val="00446CE1"/>
    <w:rsid w:val="0044733A"/>
    <w:rsid w:val="0045155E"/>
    <w:rsid w:val="00452EB5"/>
    <w:rsid w:val="00454981"/>
    <w:rsid w:val="00457A06"/>
    <w:rsid w:val="00461970"/>
    <w:rsid w:val="0046625F"/>
    <w:rsid w:val="00474505"/>
    <w:rsid w:val="00475789"/>
    <w:rsid w:val="00490A26"/>
    <w:rsid w:val="00491B3B"/>
    <w:rsid w:val="00493454"/>
    <w:rsid w:val="00493BB4"/>
    <w:rsid w:val="004A010F"/>
    <w:rsid w:val="004A1348"/>
    <w:rsid w:val="004B0EF0"/>
    <w:rsid w:val="004B5020"/>
    <w:rsid w:val="004C1EAE"/>
    <w:rsid w:val="004D1D1E"/>
    <w:rsid w:val="004D2050"/>
    <w:rsid w:val="004D50E1"/>
    <w:rsid w:val="004D6AA4"/>
    <w:rsid w:val="004D7B09"/>
    <w:rsid w:val="004F3CA8"/>
    <w:rsid w:val="004F5EEE"/>
    <w:rsid w:val="0050160B"/>
    <w:rsid w:val="005031AD"/>
    <w:rsid w:val="00505DC3"/>
    <w:rsid w:val="0051445A"/>
    <w:rsid w:val="00521F32"/>
    <w:rsid w:val="00523850"/>
    <w:rsid w:val="0052464D"/>
    <w:rsid w:val="005268AA"/>
    <w:rsid w:val="00531132"/>
    <w:rsid w:val="00534AEB"/>
    <w:rsid w:val="0054049C"/>
    <w:rsid w:val="00556103"/>
    <w:rsid w:val="0056128A"/>
    <w:rsid w:val="00561716"/>
    <w:rsid w:val="00562275"/>
    <w:rsid w:val="005635FF"/>
    <w:rsid w:val="0056466B"/>
    <w:rsid w:val="00571049"/>
    <w:rsid w:val="005722C4"/>
    <w:rsid w:val="00573375"/>
    <w:rsid w:val="005748C4"/>
    <w:rsid w:val="005758A3"/>
    <w:rsid w:val="00580811"/>
    <w:rsid w:val="00596AC6"/>
    <w:rsid w:val="005A4CC2"/>
    <w:rsid w:val="005B451D"/>
    <w:rsid w:val="005B570B"/>
    <w:rsid w:val="005C60B1"/>
    <w:rsid w:val="005E232C"/>
    <w:rsid w:val="00603505"/>
    <w:rsid w:val="00607844"/>
    <w:rsid w:val="00612106"/>
    <w:rsid w:val="00615645"/>
    <w:rsid w:val="00616BB8"/>
    <w:rsid w:val="00623F3A"/>
    <w:rsid w:val="00624750"/>
    <w:rsid w:val="00640231"/>
    <w:rsid w:val="006423EF"/>
    <w:rsid w:val="00645D26"/>
    <w:rsid w:val="006502CB"/>
    <w:rsid w:val="0065558C"/>
    <w:rsid w:val="00661763"/>
    <w:rsid w:val="006674F4"/>
    <w:rsid w:val="006726D7"/>
    <w:rsid w:val="006746C0"/>
    <w:rsid w:val="006749D6"/>
    <w:rsid w:val="00677359"/>
    <w:rsid w:val="00685127"/>
    <w:rsid w:val="00686278"/>
    <w:rsid w:val="0069259F"/>
    <w:rsid w:val="00693350"/>
    <w:rsid w:val="00697BA8"/>
    <w:rsid w:val="006B598F"/>
    <w:rsid w:val="006B6EC5"/>
    <w:rsid w:val="006E7D57"/>
    <w:rsid w:val="006F008B"/>
    <w:rsid w:val="006F22B8"/>
    <w:rsid w:val="0070643D"/>
    <w:rsid w:val="00706E6E"/>
    <w:rsid w:val="0070714E"/>
    <w:rsid w:val="00707279"/>
    <w:rsid w:val="00707E7B"/>
    <w:rsid w:val="00712864"/>
    <w:rsid w:val="00713B4D"/>
    <w:rsid w:val="007154DD"/>
    <w:rsid w:val="00717F1B"/>
    <w:rsid w:val="007210EE"/>
    <w:rsid w:val="0072204E"/>
    <w:rsid w:val="00722D2F"/>
    <w:rsid w:val="00722E97"/>
    <w:rsid w:val="00724F7C"/>
    <w:rsid w:val="00734EAF"/>
    <w:rsid w:val="007453DF"/>
    <w:rsid w:val="0074680B"/>
    <w:rsid w:val="007565B8"/>
    <w:rsid w:val="00760932"/>
    <w:rsid w:val="007746B7"/>
    <w:rsid w:val="00774FB7"/>
    <w:rsid w:val="00780749"/>
    <w:rsid w:val="00790A09"/>
    <w:rsid w:val="0079297A"/>
    <w:rsid w:val="007A2319"/>
    <w:rsid w:val="007A383C"/>
    <w:rsid w:val="007A5376"/>
    <w:rsid w:val="007B315A"/>
    <w:rsid w:val="007B5EEE"/>
    <w:rsid w:val="007B636E"/>
    <w:rsid w:val="007B7787"/>
    <w:rsid w:val="007C40CF"/>
    <w:rsid w:val="007C5E7E"/>
    <w:rsid w:val="007C64F1"/>
    <w:rsid w:val="007E3D47"/>
    <w:rsid w:val="007E419B"/>
    <w:rsid w:val="007F7724"/>
    <w:rsid w:val="0080063C"/>
    <w:rsid w:val="00802D50"/>
    <w:rsid w:val="00803C24"/>
    <w:rsid w:val="008063DF"/>
    <w:rsid w:val="00811224"/>
    <w:rsid w:val="00816A2D"/>
    <w:rsid w:val="00817486"/>
    <w:rsid w:val="00817548"/>
    <w:rsid w:val="00821A59"/>
    <w:rsid w:val="00823934"/>
    <w:rsid w:val="00832348"/>
    <w:rsid w:val="00833D70"/>
    <w:rsid w:val="008348A9"/>
    <w:rsid w:val="00835753"/>
    <w:rsid w:val="00871024"/>
    <w:rsid w:val="0087528E"/>
    <w:rsid w:val="00893523"/>
    <w:rsid w:val="00893992"/>
    <w:rsid w:val="008A5131"/>
    <w:rsid w:val="008B13B2"/>
    <w:rsid w:val="008B4993"/>
    <w:rsid w:val="008B5E2D"/>
    <w:rsid w:val="008C0F2D"/>
    <w:rsid w:val="008C40D4"/>
    <w:rsid w:val="008E02AB"/>
    <w:rsid w:val="008E4AD0"/>
    <w:rsid w:val="008E5A70"/>
    <w:rsid w:val="008E7D49"/>
    <w:rsid w:val="008F0857"/>
    <w:rsid w:val="008F0BCB"/>
    <w:rsid w:val="008F70F1"/>
    <w:rsid w:val="00901011"/>
    <w:rsid w:val="00914070"/>
    <w:rsid w:val="009175F9"/>
    <w:rsid w:val="009229F3"/>
    <w:rsid w:val="00923CAB"/>
    <w:rsid w:val="00931F01"/>
    <w:rsid w:val="00940CF1"/>
    <w:rsid w:val="00943E2A"/>
    <w:rsid w:val="009447FD"/>
    <w:rsid w:val="0095473A"/>
    <w:rsid w:val="00954CBE"/>
    <w:rsid w:val="00966AD1"/>
    <w:rsid w:val="0097321E"/>
    <w:rsid w:val="00973DF7"/>
    <w:rsid w:val="0097757A"/>
    <w:rsid w:val="00980826"/>
    <w:rsid w:val="00983476"/>
    <w:rsid w:val="00987038"/>
    <w:rsid w:val="00992BB8"/>
    <w:rsid w:val="0099501A"/>
    <w:rsid w:val="00995243"/>
    <w:rsid w:val="009A31D7"/>
    <w:rsid w:val="009A6455"/>
    <w:rsid w:val="009B14E4"/>
    <w:rsid w:val="009D0858"/>
    <w:rsid w:val="009D66B2"/>
    <w:rsid w:val="009E1F2E"/>
    <w:rsid w:val="009E5885"/>
    <w:rsid w:val="009F118B"/>
    <w:rsid w:val="009F2085"/>
    <w:rsid w:val="009F2B90"/>
    <w:rsid w:val="009F50D1"/>
    <w:rsid w:val="009F771D"/>
    <w:rsid w:val="00A02F2F"/>
    <w:rsid w:val="00A07B85"/>
    <w:rsid w:val="00A106B7"/>
    <w:rsid w:val="00A11775"/>
    <w:rsid w:val="00A12BE1"/>
    <w:rsid w:val="00A13523"/>
    <w:rsid w:val="00A13D3C"/>
    <w:rsid w:val="00A146F3"/>
    <w:rsid w:val="00A200B6"/>
    <w:rsid w:val="00A20D55"/>
    <w:rsid w:val="00A24961"/>
    <w:rsid w:val="00A2794B"/>
    <w:rsid w:val="00A30FA4"/>
    <w:rsid w:val="00A40682"/>
    <w:rsid w:val="00A43EF7"/>
    <w:rsid w:val="00A5105F"/>
    <w:rsid w:val="00A531CB"/>
    <w:rsid w:val="00A55AAB"/>
    <w:rsid w:val="00A61067"/>
    <w:rsid w:val="00A641EE"/>
    <w:rsid w:val="00A66469"/>
    <w:rsid w:val="00A73B81"/>
    <w:rsid w:val="00A73F89"/>
    <w:rsid w:val="00A908EE"/>
    <w:rsid w:val="00A93AAB"/>
    <w:rsid w:val="00A95BEA"/>
    <w:rsid w:val="00AB23FF"/>
    <w:rsid w:val="00AB5BFE"/>
    <w:rsid w:val="00AB5DA2"/>
    <w:rsid w:val="00AC70E4"/>
    <w:rsid w:val="00AD1EE7"/>
    <w:rsid w:val="00AD4159"/>
    <w:rsid w:val="00AD745E"/>
    <w:rsid w:val="00AE0F0B"/>
    <w:rsid w:val="00AE47F9"/>
    <w:rsid w:val="00AE69E1"/>
    <w:rsid w:val="00AF2CCE"/>
    <w:rsid w:val="00AF30CF"/>
    <w:rsid w:val="00AF345D"/>
    <w:rsid w:val="00AF717A"/>
    <w:rsid w:val="00B05967"/>
    <w:rsid w:val="00B11A03"/>
    <w:rsid w:val="00B31782"/>
    <w:rsid w:val="00B349B4"/>
    <w:rsid w:val="00B41BCB"/>
    <w:rsid w:val="00B4370D"/>
    <w:rsid w:val="00B43764"/>
    <w:rsid w:val="00B43DEA"/>
    <w:rsid w:val="00B4461E"/>
    <w:rsid w:val="00B64028"/>
    <w:rsid w:val="00B67836"/>
    <w:rsid w:val="00B7442E"/>
    <w:rsid w:val="00B7579B"/>
    <w:rsid w:val="00B7669A"/>
    <w:rsid w:val="00B81656"/>
    <w:rsid w:val="00B8233B"/>
    <w:rsid w:val="00B82432"/>
    <w:rsid w:val="00B9687C"/>
    <w:rsid w:val="00B972A7"/>
    <w:rsid w:val="00BA182D"/>
    <w:rsid w:val="00BA67EA"/>
    <w:rsid w:val="00BB58FC"/>
    <w:rsid w:val="00BB6E76"/>
    <w:rsid w:val="00BC0F53"/>
    <w:rsid w:val="00BE1956"/>
    <w:rsid w:val="00BF4F54"/>
    <w:rsid w:val="00BF7B8E"/>
    <w:rsid w:val="00C05695"/>
    <w:rsid w:val="00C119AE"/>
    <w:rsid w:val="00C13970"/>
    <w:rsid w:val="00C209B5"/>
    <w:rsid w:val="00C2774E"/>
    <w:rsid w:val="00C427B6"/>
    <w:rsid w:val="00C43670"/>
    <w:rsid w:val="00C473CD"/>
    <w:rsid w:val="00C6112C"/>
    <w:rsid w:val="00C761AC"/>
    <w:rsid w:val="00C77985"/>
    <w:rsid w:val="00C82FB2"/>
    <w:rsid w:val="00C87C22"/>
    <w:rsid w:val="00C95EC8"/>
    <w:rsid w:val="00CA1E41"/>
    <w:rsid w:val="00CC0E4D"/>
    <w:rsid w:val="00CE2EFD"/>
    <w:rsid w:val="00CE3F84"/>
    <w:rsid w:val="00CE48A9"/>
    <w:rsid w:val="00CE4C5F"/>
    <w:rsid w:val="00CE5E4C"/>
    <w:rsid w:val="00CE5FF3"/>
    <w:rsid w:val="00CE6583"/>
    <w:rsid w:val="00CE72AE"/>
    <w:rsid w:val="00CF102E"/>
    <w:rsid w:val="00CF2878"/>
    <w:rsid w:val="00CF3273"/>
    <w:rsid w:val="00CF3CBD"/>
    <w:rsid w:val="00CF4B10"/>
    <w:rsid w:val="00CF5482"/>
    <w:rsid w:val="00D0227B"/>
    <w:rsid w:val="00D02413"/>
    <w:rsid w:val="00D03F69"/>
    <w:rsid w:val="00D120E4"/>
    <w:rsid w:val="00D23C20"/>
    <w:rsid w:val="00D24649"/>
    <w:rsid w:val="00D2738B"/>
    <w:rsid w:val="00D33326"/>
    <w:rsid w:val="00D47B0F"/>
    <w:rsid w:val="00D47B62"/>
    <w:rsid w:val="00D573AA"/>
    <w:rsid w:val="00D603F8"/>
    <w:rsid w:val="00D6212B"/>
    <w:rsid w:val="00D6667F"/>
    <w:rsid w:val="00D66924"/>
    <w:rsid w:val="00D66BA2"/>
    <w:rsid w:val="00D8462C"/>
    <w:rsid w:val="00D96EBD"/>
    <w:rsid w:val="00DA320F"/>
    <w:rsid w:val="00DA37B2"/>
    <w:rsid w:val="00DA782C"/>
    <w:rsid w:val="00DA78DF"/>
    <w:rsid w:val="00DC0030"/>
    <w:rsid w:val="00DC22FC"/>
    <w:rsid w:val="00DC694A"/>
    <w:rsid w:val="00DF1D1B"/>
    <w:rsid w:val="00E00040"/>
    <w:rsid w:val="00E126BC"/>
    <w:rsid w:val="00E12C19"/>
    <w:rsid w:val="00E22715"/>
    <w:rsid w:val="00E22ABF"/>
    <w:rsid w:val="00E2771D"/>
    <w:rsid w:val="00E40E07"/>
    <w:rsid w:val="00E50BE9"/>
    <w:rsid w:val="00E608DD"/>
    <w:rsid w:val="00E63EFC"/>
    <w:rsid w:val="00E65F57"/>
    <w:rsid w:val="00E74C63"/>
    <w:rsid w:val="00E95602"/>
    <w:rsid w:val="00E9604B"/>
    <w:rsid w:val="00EB25E0"/>
    <w:rsid w:val="00EC0152"/>
    <w:rsid w:val="00EC1C09"/>
    <w:rsid w:val="00EC328F"/>
    <w:rsid w:val="00ED31E2"/>
    <w:rsid w:val="00ED6CE2"/>
    <w:rsid w:val="00EE167A"/>
    <w:rsid w:val="00EE5507"/>
    <w:rsid w:val="00EF02C6"/>
    <w:rsid w:val="00EF1D00"/>
    <w:rsid w:val="00EF1D76"/>
    <w:rsid w:val="00EF39DE"/>
    <w:rsid w:val="00F216B4"/>
    <w:rsid w:val="00F21AF4"/>
    <w:rsid w:val="00F223AF"/>
    <w:rsid w:val="00F23B12"/>
    <w:rsid w:val="00F25AA7"/>
    <w:rsid w:val="00F32A93"/>
    <w:rsid w:val="00F3533C"/>
    <w:rsid w:val="00F530AE"/>
    <w:rsid w:val="00F55256"/>
    <w:rsid w:val="00F64FA7"/>
    <w:rsid w:val="00F72B10"/>
    <w:rsid w:val="00F730F3"/>
    <w:rsid w:val="00F75408"/>
    <w:rsid w:val="00F82E26"/>
    <w:rsid w:val="00F8517F"/>
    <w:rsid w:val="00FA7240"/>
    <w:rsid w:val="00FB75B4"/>
    <w:rsid w:val="00FD4054"/>
    <w:rsid w:val="00FD429B"/>
    <w:rsid w:val="00FD4446"/>
    <w:rsid w:val="00FD61C2"/>
    <w:rsid w:val="00FD6EA6"/>
    <w:rsid w:val="00FD7AF2"/>
    <w:rsid w:val="00FE5F1F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636A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1"/>
    <w:lsdException w:name="Grid Table 4 Accent 4" w:uiPriority="42"/>
    <w:lsdException w:name="Grid Table 5 Dark Accent 4" w:uiPriority="43"/>
    <w:lsdException w:name="Grid Table 6 Colorful Accent 4" w:uiPriority="44"/>
    <w:lsdException w:name="Grid Table 7 Colorful Accent 4" w:uiPriority="45"/>
    <w:lsdException w:name="Grid Table 1 Light Accent 5" w:uiPriority="40"/>
    <w:lsdException w:name="Grid Table 2 Accent 5" w:uiPriority="46"/>
    <w:lsdException w:name="Grid Table 3 Accent 5" w:uiPriority="47"/>
    <w:lsdException w:name="Grid Table 4 Accent 5" w:uiPriority="48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ED"/>
    <w:rPr>
      <w:sz w:val="24"/>
      <w:szCs w:val="24"/>
      <w:lang w:val="es-CL" w:eastAsia="es-MX"/>
    </w:rPr>
  </w:style>
  <w:style w:type="paragraph" w:styleId="Ttulo2">
    <w:name w:val="heading 2"/>
    <w:basedOn w:val="Normal"/>
    <w:next w:val="Normal"/>
    <w:link w:val="Ttulo2Car1"/>
    <w:qFormat/>
    <w:pPr>
      <w:keepNext/>
      <w:numPr>
        <w:ilvl w:val="1"/>
        <w:numId w:val="1"/>
      </w:numPr>
      <w:tabs>
        <w:tab w:val="left" w:pos="1701"/>
        <w:tab w:val="left" w:pos="1985"/>
      </w:tabs>
      <w:suppressAutoHyphens/>
      <w:jc w:val="both"/>
      <w:outlineLvl w:val="1"/>
    </w:pPr>
    <w:rPr>
      <w:b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-Absatz-Standardschriftart1">
    <w:name w:val="WW-Absatz-Standardschriftart1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b/>
      <w:lang w:val="es-E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pPr>
      <w:keepNext/>
      <w:suppressAutoHyphens/>
      <w:spacing w:before="240" w:after="120"/>
    </w:pPr>
    <w:rPr>
      <w:rFonts w:ascii="Liberation Sans" w:eastAsia="WenQuanYi Micro Hei" w:hAnsi="Liberation Sans" w:cs="Lohit Hindi"/>
      <w:sz w:val="28"/>
      <w:szCs w:val="28"/>
      <w:lang w:val="en-US" w:eastAsia="zh-CN"/>
    </w:rPr>
  </w:style>
  <w:style w:type="paragraph" w:styleId="Textoindependiente">
    <w:name w:val="Body Text"/>
    <w:basedOn w:val="Normal"/>
    <w:pPr>
      <w:suppressAutoHyphens/>
      <w:spacing w:after="120"/>
    </w:pPr>
    <w:rPr>
      <w:lang w:val="en-US" w:eastAsia="zh-CN"/>
    </w:r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Hindi"/>
      <w:i/>
      <w:iCs/>
      <w:lang w:val="en-US"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cs="Lohit Hindi"/>
      <w:lang w:val="en-US" w:eastAsia="zh-CN"/>
    </w:rPr>
  </w:style>
  <w:style w:type="paragraph" w:styleId="Encabezado">
    <w:name w:val="header"/>
    <w:basedOn w:val="Normal"/>
    <w:link w:val="EncabezadoCar1"/>
    <w:pPr>
      <w:tabs>
        <w:tab w:val="center" w:pos="4419"/>
        <w:tab w:val="right" w:pos="8838"/>
      </w:tabs>
      <w:suppressAutoHyphens/>
    </w:pPr>
    <w:rPr>
      <w:lang w:val="en-US" w:eastAsia="zh-CN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  <w:suppressAutoHyphens/>
    </w:pPr>
    <w:rPr>
      <w:lang w:val="en-US" w:eastAsia="zh-CN"/>
    </w:rPr>
  </w:style>
  <w:style w:type="paragraph" w:customStyle="1" w:styleId="TableContents">
    <w:name w:val="Table Contents"/>
    <w:basedOn w:val="Normal"/>
    <w:pPr>
      <w:suppressLineNumbers/>
      <w:suppressAutoHyphens/>
    </w:pPr>
    <w:rPr>
      <w:lang w:val="en-US" w:eastAsia="zh-C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decomentario">
    <w:name w:val="annotation reference"/>
    <w:uiPriority w:val="99"/>
    <w:semiHidden/>
    <w:unhideWhenUsed/>
    <w:rsid w:val="002D38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38F3"/>
    <w:pPr>
      <w:suppressAutoHyphens/>
    </w:pPr>
    <w:rPr>
      <w:sz w:val="20"/>
      <w:szCs w:val="20"/>
      <w:lang w:val="en-US" w:eastAsia="zh-CN"/>
    </w:rPr>
  </w:style>
  <w:style w:type="character" w:customStyle="1" w:styleId="TextocomentarioCar">
    <w:name w:val="Texto comentario Car"/>
    <w:link w:val="Textocomentario"/>
    <w:uiPriority w:val="99"/>
    <w:semiHidden/>
    <w:rsid w:val="002D38F3"/>
    <w:rPr>
      <w:lang w:val="en-U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38F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D38F3"/>
    <w:rPr>
      <w:b/>
      <w:bCs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8F3"/>
    <w:pPr>
      <w:suppressAutoHyphens/>
    </w:pPr>
    <w:rPr>
      <w:rFonts w:ascii="Tahoma" w:hAnsi="Tahoma" w:cs="Tahoma"/>
      <w:sz w:val="16"/>
      <w:szCs w:val="16"/>
      <w:lang w:val="en-US" w:eastAsia="zh-CN"/>
    </w:rPr>
  </w:style>
  <w:style w:type="character" w:customStyle="1" w:styleId="TextodegloboCar">
    <w:name w:val="Texto de globo Car"/>
    <w:link w:val="Textodeglobo"/>
    <w:uiPriority w:val="99"/>
    <w:semiHidden/>
    <w:rsid w:val="002D38F3"/>
    <w:rPr>
      <w:rFonts w:ascii="Tahoma" w:hAnsi="Tahoma" w:cs="Tahoma"/>
      <w:sz w:val="16"/>
      <w:szCs w:val="16"/>
      <w:lang w:val="en-US" w:eastAsia="zh-CN"/>
    </w:rPr>
  </w:style>
  <w:style w:type="paragraph" w:customStyle="1" w:styleId="ColorfulShading-Accent31">
    <w:name w:val="Colorful Shading - Accent 31"/>
    <w:basedOn w:val="Normal"/>
    <w:uiPriority w:val="34"/>
    <w:qFormat/>
    <w:rsid w:val="00943E2A"/>
    <w:pPr>
      <w:ind w:left="720"/>
      <w:contextualSpacing/>
    </w:pPr>
    <w:rPr>
      <w:rFonts w:ascii="New York" w:hAnsi="New York"/>
      <w:szCs w:val="20"/>
      <w:lang w:val="es-ES" w:eastAsia="es-ES"/>
    </w:rPr>
  </w:style>
  <w:style w:type="character" w:customStyle="1" w:styleId="Ttulo2Car1">
    <w:name w:val="Título 2 Car1"/>
    <w:basedOn w:val="Fuentedeprrafopredeter"/>
    <w:link w:val="Ttulo2"/>
    <w:rsid w:val="00DC0030"/>
    <w:rPr>
      <w:b/>
      <w:lang w:val="es-ES" w:eastAsia="zh-CN"/>
    </w:rPr>
  </w:style>
  <w:style w:type="paragraph" w:styleId="Prrafodelista">
    <w:name w:val="List Paragraph"/>
    <w:basedOn w:val="Normal"/>
    <w:uiPriority w:val="34"/>
    <w:qFormat/>
    <w:rsid w:val="00DC0030"/>
    <w:pPr>
      <w:ind w:left="720"/>
      <w:contextualSpacing/>
    </w:pPr>
    <w:rPr>
      <w:rFonts w:ascii="New York" w:hAnsi="New York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3D17F3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603F8"/>
    <w:pPr>
      <w:spacing w:before="100" w:beforeAutospacing="1" w:after="100" w:afterAutospacing="1"/>
    </w:pPr>
    <w:rPr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F2CC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2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onzale@uc.c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casale@uc.c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jcarozzi@uc.c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maechtig@uc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efina.bao@uc.c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A03B2-4613-41B3-B231-99224354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Roberto Gonzalez</cp:lastModifiedBy>
  <cp:revision>3</cp:revision>
  <cp:lastPrinted>2021-03-12T14:57:00Z</cp:lastPrinted>
  <dcterms:created xsi:type="dcterms:W3CDTF">2021-06-09T21:12:00Z</dcterms:created>
  <dcterms:modified xsi:type="dcterms:W3CDTF">2021-06-09T21:13:00Z</dcterms:modified>
</cp:coreProperties>
</file>